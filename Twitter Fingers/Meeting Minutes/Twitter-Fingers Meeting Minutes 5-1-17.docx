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06ABD" w14:textId="77777777" w:rsidR="009C7AC5" w:rsidRPr="00FF1A1D" w:rsidRDefault="007A5F70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 xml:space="preserve">Anisha Carter </w:t>
      </w:r>
    </w:p>
    <w:p w14:paraId="57DBD802" w14:textId="77777777" w:rsidR="009C7AC5" w:rsidRPr="00FF1A1D" w:rsidRDefault="007A5F70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Taylor Clark</w:t>
      </w:r>
    </w:p>
    <w:p w14:paraId="27FAAE9A" w14:textId="77777777" w:rsidR="009C7AC5" w:rsidRPr="00FF1A1D" w:rsidRDefault="007A5F70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Dominique Collins</w:t>
      </w:r>
    </w:p>
    <w:p w14:paraId="570916AC" w14:textId="77777777" w:rsidR="009C7AC5" w:rsidRPr="00FF1A1D" w:rsidRDefault="007A5F70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Julian Mathis - Project Manager</w:t>
      </w:r>
    </w:p>
    <w:p w14:paraId="12B79E54" w14:textId="77777777" w:rsidR="009C7AC5" w:rsidRPr="00FF1A1D" w:rsidRDefault="007A5F70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Sydney Parker</w:t>
      </w:r>
    </w:p>
    <w:p w14:paraId="2941A7D3" w14:textId="77777777" w:rsidR="009C7AC5" w:rsidRPr="00FF1A1D" w:rsidRDefault="007A5F70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Dorian Woods</w:t>
      </w:r>
    </w:p>
    <w:p w14:paraId="56D0230A" w14:textId="77777777" w:rsidR="009C7AC5" w:rsidRPr="00FF1A1D" w:rsidRDefault="009C7AC5">
      <w:pPr>
        <w:pStyle w:val="Body"/>
        <w:rPr>
          <w:rFonts w:ascii="Times New Roman" w:hAnsi="Times New Roman" w:cs="Times New Roman"/>
        </w:rPr>
      </w:pPr>
    </w:p>
    <w:p w14:paraId="09DD2B3A" w14:textId="77777777" w:rsidR="009C7AC5" w:rsidRPr="00FF1A1D" w:rsidRDefault="007A5F70">
      <w:pPr>
        <w:pStyle w:val="Body"/>
        <w:jc w:val="center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Twitter-Fingers</w:t>
      </w:r>
    </w:p>
    <w:p w14:paraId="04CFF577" w14:textId="77777777" w:rsidR="009C7AC5" w:rsidRPr="00FF1A1D" w:rsidRDefault="009C7AC5">
      <w:pPr>
        <w:pStyle w:val="Body"/>
        <w:rPr>
          <w:rFonts w:ascii="Times New Roman" w:hAnsi="Times New Roman" w:cs="Times New Roman"/>
        </w:rPr>
      </w:pPr>
    </w:p>
    <w:p w14:paraId="39087BD8" w14:textId="14AE5434" w:rsidR="009C7AC5" w:rsidRPr="00FF1A1D" w:rsidRDefault="003E266D">
      <w:pPr>
        <w:pStyle w:val="Body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Meeting Minutes </w:t>
      </w:r>
      <w:r w:rsidR="0061778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48D7">
        <w:rPr>
          <w:rFonts w:ascii="Times New Roman" w:hAnsi="Times New Roman" w:cs="Times New Roman"/>
          <w:sz w:val="24"/>
          <w:szCs w:val="24"/>
        </w:rPr>
        <w:t>May 1</w:t>
      </w:r>
      <w:r w:rsidR="007A5F70" w:rsidRPr="00FF1A1D">
        <w:rPr>
          <w:rFonts w:ascii="Times New Roman" w:hAnsi="Times New Roman" w:cs="Times New Roman"/>
          <w:sz w:val="24"/>
          <w:szCs w:val="24"/>
        </w:rPr>
        <w:t>, 2017</w:t>
      </w:r>
    </w:p>
    <w:p w14:paraId="1583EE5B" w14:textId="77777777" w:rsidR="009C7AC5" w:rsidRPr="00FF1A1D" w:rsidRDefault="009C7AC5">
      <w:pPr>
        <w:pStyle w:val="Body"/>
        <w:rPr>
          <w:rFonts w:ascii="Times New Roman" w:hAnsi="Times New Roman" w:cs="Times New Roman"/>
        </w:rPr>
      </w:pPr>
    </w:p>
    <w:p w14:paraId="015BC738" w14:textId="27F13D2A" w:rsidR="009C7AC5" w:rsidRPr="00FF1A1D" w:rsidRDefault="00E35B01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Objective:</w:t>
      </w:r>
      <w:r w:rsidR="00FB4D44" w:rsidRPr="00FF1A1D">
        <w:rPr>
          <w:rFonts w:ascii="Times New Roman" w:hAnsi="Times New Roman" w:cs="Times New Roman"/>
          <w:sz w:val="24"/>
          <w:szCs w:val="24"/>
        </w:rPr>
        <w:t xml:space="preserve"> </w:t>
      </w:r>
      <w:r w:rsidR="003D48D7">
        <w:rPr>
          <w:rFonts w:ascii="Times New Roman" w:hAnsi="Times New Roman" w:cs="Times New Roman"/>
          <w:sz w:val="24"/>
          <w:szCs w:val="24"/>
        </w:rPr>
        <w:t>Transferring website code from one computer to another</w:t>
      </w:r>
    </w:p>
    <w:p w14:paraId="38F65EA0" w14:textId="1891A0D2" w:rsidR="009C7AC5" w:rsidRPr="00FF1A1D" w:rsidRDefault="008408A6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Attendanc</w:t>
      </w:r>
      <w:r w:rsidR="00283A97">
        <w:rPr>
          <w:rFonts w:ascii="Times New Roman" w:hAnsi="Times New Roman" w:cs="Times New Roman"/>
          <w:sz w:val="24"/>
          <w:szCs w:val="24"/>
        </w:rPr>
        <w:t xml:space="preserve">e: Anisha, </w:t>
      </w:r>
      <w:r w:rsidR="007A5F70" w:rsidRPr="00FF1A1D">
        <w:rPr>
          <w:rFonts w:ascii="Times New Roman" w:hAnsi="Times New Roman" w:cs="Times New Roman"/>
          <w:sz w:val="24"/>
          <w:szCs w:val="24"/>
        </w:rPr>
        <w:t xml:space="preserve">Taylor, Dominique, Julian, </w:t>
      </w:r>
      <w:r w:rsidR="00C16FC9">
        <w:rPr>
          <w:rFonts w:ascii="Times New Roman" w:hAnsi="Times New Roman" w:cs="Times New Roman"/>
          <w:sz w:val="24"/>
          <w:szCs w:val="24"/>
        </w:rPr>
        <w:t xml:space="preserve">Dorian, </w:t>
      </w:r>
      <w:r w:rsidR="007A5F70" w:rsidRPr="00FF1A1D">
        <w:rPr>
          <w:rFonts w:ascii="Times New Roman" w:hAnsi="Times New Roman" w:cs="Times New Roman"/>
          <w:sz w:val="24"/>
          <w:szCs w:val="24"/>
        </w:rPr>
        <w:t>and Sydney</w:t>
      </w:r>
      <w:r w:rsidR="00815CA7">
        <w:rPr>
          <w:rFonts w:ascii="Times New Roman" w:hAnsi="Times New Roman" w:cs="Times New Roman"/>
          <w:sz w:val="24"/>
          <w:szCs w:val="24"/>
        </w:rPr>
        <w:t>.</w:t>
      </w:r>
    </w:p>
    <w:p w14:paraId="5E98EB34" w14:textId="77777777" w:rsidR="009C7AC5" w:rsidRPr="00FF1A1D" w:rsidRDefault="009C7AC5">
      <w:pPr>
        <w:pStyle w:val="Body"/>
        <w:rPr>
          <w:rFonts w:ascii="Times New Roman" w:hAnsi="Times New Roman" w:cs="Times New Roman"/>
        </w:rPr>
      </w:pPr>
    </w:p>
    <w:p w14:paraId="2B840F58" w14:textId="0C50FB64" w:rsidR="009C7AC5" w:rsidRPr="00FF1A1D" w:rsidRDefault="008408A6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  <w:u w:val="single"/>
        </w:rPr>
        <w:t>RECCOMENDATIONS</w:t>
      </w:r>
    </w:p>
    <w:p w14:paraId="044D7A90" w14:textId="77777777" w:rsidR="009C7AC5" w:rsidRPr="00FF1A1D" w:rsidRDefault="009C7AC5">
      <w:pPr>
        <w:pStyle w:val="Body"/>
        <w:rPr>
          <w:rFonts w:ascii="Times New Roman" w:hAnsi="Times New Roman" w:cs="Times New Roman"/>
        </w:rPr>
      </w:pPr>
    </w:p>
    <w:p w14:paraId="40E22B68" w14:textId="496A148B" w:rsidR="00896CFE" w:rsidRDefault="003D48D7" w:rsidP="00283A97">
      <w:pPr>
        <w:pStyle w:val="Body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our final project to GitHub for Anisha to download it and to make sure it runs smoothly and well on laptop with MongoDB for final presentation</w:t>
      </w:r>
    </w:p>
    <w:p w14:paraId="05A2FA48" w14:textId="0E35EE07" w:rsidR="003D48D7" w:rsidRDefault="003D48D7" w:rsidP="00283A97">
      <w:pPr>
        <w:pStyle w:val="Body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powerpoint for final presentation</w:t>
      </w:r>
    </w:p>
    <w:p w14:paraId="45F92AB4" w14:textId="57C67A10" w:rsidR="003D48D7" w:rsidRPr="00FF1A1D" w:rsidRDefault="003D48D7" w:rsidP="00283A97">
      <w:pPr>
        <w:pStyle w:val="Body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Finalized documentation</w:t>
      </w:r>
    </w:p>
    <w:p w14:paraId="19C8EAA5" w14:textId="77777777" w:rsidR="008408A6" w:rsidRPr="00FF1A1D" w:rsidRDefault="008408A6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4BDE8213" w14:textId="77777777" w:rsidR="008408A6" w:rsidRPr="00FF1A1D" w:rsidRDefault="008408A6">
      <w:pPr>
        <w:pStyle w:val="Body"/>
        <w:rPr>
          <w:rFonts w:ascii="Times New Roman" w:hAnsi="Times New Roman" w:cs="Times New Roman"/>
        </w:rPr>
      </w:pPr>
    </w:p>
    <w:p w14:paraId="1E28FCD3" w14:textId="3EC57DB2" w:rsidR="009C7AC5" w:rsidRPr="00FF1A1D" w:rsidRDefault="008408A6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  <w:u w:val="single"/>
        </w:rPr>
        <w:t>DISCUSSION</w:t>
      </w:r>
    </w:p>
    <w:p w14:paraId="2577F73B" w14:textId="77777777" w:rsidR="009C7AC5" w:rsidRPr="00FF1A1D" w:rsidRDefault="009C7AC5">
      <w:pPr>
        <w:pStyle w:val="Body"/>
        <w:rPr>
          <w:rFonts w:ascii="Times New Roman" w:hAnsi="Times New Roman" w:cs="Times New Roman"/>
        </w:rPr>
      </w:pPr>
    </w:p>
    <w:p w14:paraId="06545E57" w14:textId="0661A724" w:rsidR="009C7AC5" w:rsidRPr="00FF1A1D" w:rsidRDefault="00283A97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Everyone will </w:t>
      </w:r>
      <w:r w:rsidR="003D48D7">
        <w:rPr>
          <w:rFonts w:ascii="Times New Roman" w:hAnsi="Times New Roman" w:cs="Times New Roman"/>
          <w:sz w:val="24"/>
          <w:szCs w:val="24"/>
        </w:rPr>
        <w:t>start writing</w:t>
      </w:r>
      <w:r w:rsidR="00C16FC9">
        <w:rPr>
          <w:rFonts w:ascii="Times New Roman" w:hAnsi="Times New Roman" w:cs="Times New Roman"/>
          <w:sz w:val="24"/>
          <w:szCs w:val="24"/>
        </w:rPr>
        <w:t xml:space="preserve"> their </w:t>
      </w:r>
      <w:r w:rsidR="003D48D7">
        <w:rPr>
          <w:rFonts w:ascii="Times New Roman" w:hAnsi="Times New Roman" w:cs="Times New Roman"/>
          <w:sz w:val="24"/>
          <w:szCs w:val="24"/>
        </w:rPr>
        <w:t>individual contribution and making</w:t>
      </w:r>
      <w:r w:rsidR="00C16FC9">
        <w:rPr>
          <w:rFonts w:ascii="Times New Roman" w:hAnsi="Times New Roman" w:cs="Times New Roman"/>
          <w:sz w:val="24"/>
          <w:szCs w:val="24"/>
        </w:rPr>
        <w:t xml:space="preserve"> sure everyone’s time is correct on timesheet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84FE0C" w14:textId="77777777" w:rsidR="009C7AC5" w:rsidRPr="00FF1A1D" w:rsidRDefault="009C7AC5">
      <w:pPr>
        <w:pStyle w:val="Body"/>
        <w:rPr>
          <w:rFonts w:ascii="Times New Roman" w:hAnsi="Times New Roman" w:cs="Times New Roman"/>
        </w:rPr>
      </w:pPr>
    </w:p>
    <w:p w14:paraId="3D12F38B" w14:textId="77777777" w:rsidR="009C7AC5" w:rsidRPr="00FF1A1D" w:rsidRDefault="007A5F70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  <w:u w:val="single"/>
        </w:rPr>
        <w:t>PREPARATION FOR THE NEXT MEETING</w:t>
      </w:r>
    </w:p>
    <w:p w14:paraId="1B15E587" w14:textId="77777777" w:rsidR="009C7AC5" w:rsidRPr="00FF1A1D" w:rsidRDefault="009C7AC5">
      <w:pPr>
        <w:pStyle w:val="Body"/>
        <w:rPr>
          <w:rFonts w:ascii="Times New Roman" w:hAnsi="Times New Roman" w:cs="Times New Roman"/>
        </w:rPr>
      </w:pPr>
    </w:p>
    <w:p w14:paraId="6308DA48" w14:textId="6B55B5C4" w:rsidR="00371F22" w:rsidRPr="00FF1A1D" w:rsidRDefault="003D48D7">
      <w:pPr>
        <w:pStyle w:val="Body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 prepared to do a run through of the presentation and dressed professionally</w:t>
      </w:r>
      <w:bookmarkStart w:id="0" w:name="_GoBack"/>
      <w:bookmarkEnd w:id="0"/>
    </w:p>
    <w:sectPr w:rsidR="00371F22" w:rsidRPr="00FF1A1D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5DE774" w14:textId="77777777" w:rsidR="00FA2D33" w:rsidRDefault="00FA2D33">
      <w:r>
        <w:separator/>
      </w:r>
    </w:p>
  </w:endnote>
  <w:endnote w:type="continuationSeparator" w:id="0">
    <w:p w14:paraId="0478336F" w14:textId="77777777" w:rsidR="00FA2D33" w:rsidRDefault="00FA2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66089" w14:textId="77777777" w:rsidR="009C7AC5" w:rsidRDefault="009C7AC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DA4604" w14:textId="77777777" w:rsidR="00FA2D33" w:rsidRDefault="00FA2D33">
      <w:r>
        <w:separator/>
      </w:r>
    </w:p>
  </w:footnote>
  <w:footnote w:type="continuationSeparator" w:id="0">
    <w:p w14:paraId="02D98363" w14:textId="77777777" w:rsidR="00FA2D33" w:rsidRDefault="00FA2D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AB2ACB" w14:textId="77777777" w:rsidR="009C7AC5" w:rsidRDefault="009C7AC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42840E2F"/>
    <w:multiLevelType w:val="hybridMultilevel"/>
    <w:tmpl w:val="A232FE44"/>
    <w:numStyleLink w:val="Bullet"/>
  </w:abstractNum>
  <w:abstractNum w:abstractNumId="6">
    <w:nsid w:val="466A20F6"/>
    <w:multiLevelType w:val="hybridMultilevel"/>
    <w:tmpl w:val="586ED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E67777"/>
    <w:multiLevelType w:val="hybridMultilevel"/>
    <w:tmpl w:val="A232FE44"/>
    <w:styleLink w:val="Bullet"/>
    <w:lvl w:ilvl="0" w:tplc="01C8A540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327C47D2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FF0346E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10EB186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986B2B8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78491D4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0FAB2E4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E983482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218556E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AC5"/>
    <w:rsid w:val="00026254"/>
    <w:rsid w:val="001E4762"/>
    <w:rsid w:val="00283A97"/>
    <w:rsid w:val="002E348C"/>
    <w:rsid w:val="002E606A"/>
    <w:rsid w:val="00371F22"/>
    <w:rsid w:val="003D48D7"/>
    <w:rsid w:val="003E266D"/>
    <w:rsid w:val="00437AC2"/>
    <w:rsid w:val="004825B5"/>
    <w:rsid w:val="00617786"/>
    <w:rsid w:val="0064568E"/>
    <w:rsid w:val="006A76C6"/>
    <w:rsid w:val="006F487A"/>
    <w:rsid w:val="007548D7"/>
    <w:rsid w:val="007A5F70"/>
    <w:rsid w:val="00815CA7"/>
    <w:rsid w:val="008408A6"/>
    <w:rsid w:val="00896CFE"/>
    <w:rsid w:val="0089732A"/>
    <w:rsid w:val="008D5508"/>
    <w:rsid w:val="009A1F11"/>
    <w:rsid w:val="009C7AC5"/>
    <w:rsid w:val="00A11EAF"/>
    <w:rsid w:val="00A5580C"/>
    <w:rsid w:val="00A60233"/>
    <w:rsid w:val="00BB7070"/>
    <w:rsid w:val="00BC6D05"/>
    <w:rsid w:val="00C16FC9"/>
    <w:rsid w:val="00CC2222"/>
    <w:rsid w:val="00D35F40"/>
    <w:rsid w:val="00D67C0C"/>
    <w:rsid w:val="00E35B01"/>
    <w:rsid w:val="00FA2D33"/>
    <w:rsid w:val="00FB4D44"/>
    <w:rsid w:val="00FF1A1D"/>
    <w:rsid w:val="00FF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85F80"/>
  <w15:docId w15:val="{EB9A618C-2591-47F9-B00C-456F43C0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114</Words>
  <Characters>654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Dominique Collins</cp:lastModifiedBy>
  <cp:revision>9</cp:revision>
  <dcterms:created xsi:type="dcterms:W3CDTF">2017-01-27T03:42:00Z</dcterms:created>
  <dcterms:modified xsi:type="dcterms:W3CDTF">2017-05-02T01:00:00Z</dcterms:modified>
</cp:coreProperties>
</file>