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106ABD" w14:textId="77777777" w:rsidR="009C7AC5" w:rsidRPr="00FF1A1D" w:rsidRDefault="007A5F70">
      <w:pPr>
        <w:pStyle w:val="Body"/>
        <w:rPr>
          <w:rFonts w:ascii="Times New Roman" w:hAnsi="Times New Roman" w:cs="Times New Roman"/>
        </w:rPr>
      </w:pPr>
      <w:r w:rsidRPr="00FF1A1D">
        <w:rPr>
          <w:rFonts w:ascii="Times New Roman" w:hAnsi="Times New Roman" w:cs="Times New Roman"/>
          <w:sz w:val="24"/>
          <w:szCs w:val="24"/>
        </w:rPr>
        <w:t xml:space="preserve">Anisha Carter </w:t>
      </w:r>
    </w:p>
    <w:p w14:paraId="57DBD802" w14:textId="77777777" w:rsidR="009C7AC5" w:rsidRPr="00FF1A1D" w:rsidRDefault="007A5F70">
      <w:pPr>
        <w:pStyle w:val="Body"/>
        <w:rPr>
          <w:rFonts w:ascii="Times New Roman" w:hAnsi="Times New Roman" w:cs="Times New Roman"/>
        </w:rPr>
      </w:pPr>
      <w:r w:rsidRPr="00FF1A1D">
        <w:rPr>
          <w:rFonts w:ascii="Times New Roman" w:hAnsi="Times New Roman" w:cs="Times New Roman"/>
          <w:sz w:val="24"/>
          <w:szCs w:val="24"/>
        </w:rPr>
        <w:t>Taylor Clark</w:t>
      </w:r>
    </w:p>
    <w:p w14:paraId="27FAAE9A" w14:textId="77777777" w:rsidR="009C7AC5" w:rsidRPr="00FF1A1D" w:rsidRDefault="007A5F70">
      <w:pPr>
        <w:pStyle w:val="Body"/>
        <w:rPr>
          <w:rFonts w:ascii="Times New Roman" w:hAnsi="Times New Roman" w:cs="Times New Roman"/>
        </w:rPr>
      </w:pPr>
      <w:r w:rsidRPr="00FF1A1D">
        <w:rPr>
          <w:rFonts w:ascii="Times New Roman" w:hAnsi="Times New Roman" w:cs="Times New Roman"/>
          <w:sz w:val="24"/>
          <w:szCs w:val="24"/>
        </w:rPr>
        <w:t>Dominique Collins</w:t>
      </w:r>
    </w:p>
    <w:p w14:paraId="570916AC" w14:textId="77777777" w:rsidR="009C7AC5" w:rsidRPr="00FF1A1D" w:rsidRDefault="007A5F70">
      <w:pPr>
        <w:pStyle w:val="Body"/>
        <w:rPr>
          <w:rFonts w:ascii="Times New Roman" w:hAnsi="Times New Roman" w:cs="Times New Roman"/>
        </w:rPr>
      </w:pPr>
      <w:r w:rsidRPr="00FF1A1D">
        <w:rPr>
          <w:rFonts w:ascii="Times New Roman" w:hAnsi="Times New Roman" w:cs="Times New Roman"/>
          <w:sz w:val="24"/>
          <w:szCs w:val="24"/>
        </w:rPr>
        <w:t>Julian Mathis - Project Manager</w:t>
      </w:r>
    </w:p>
    <w:p w14:paraId="12B79E54" w14:textId="77777777" w:rsidR="009C7AC5" w:rsidRPr="00FF1A1D" w:rsidRDefault="007A5F70">
      <w:pPr>
        <w:pStyle w:val="Body"/>
        <w:rPr>
          <w:rFonts w:ascii="Times New Roman" w:hAnsi="Times New Roman" w:cs="Times New Roman"/>
        </w:rPr>
      </w:pPr>
      <w:r w:rsidRPr="00FF1A1D">
        <w:rPr>
          <w:rFonts w:ascii="Times New Roman" w:hAnsi="Times New Roman" w:cs="Times New Roman"/>
          <w:sz w:val="24"/>
          <w:szCs w:val="24"/>
        </w:rPr>
        <w:t>Sydney Parker</w:t>
      </w:r>
    </w:p>
    <w:p w14:paraId="2941A7D3" w14:textId="77777777" w:rsidR="009C7AC5" w:rsidRPr="00FF1A1D" w:rsidRDefault="007A5F70">
      <w:pPr>
        <w:pStyle w:val="Body"/>
        <w:rPr>
          <w:rFonts w:ascii="Times New Roman" w:hAnsi="Times New Roman" w:cs="Times New Roman"/>
        </w:rPr>
      </w:pPr>
      <w:r w:rsidRPr="00FF1A1D">
        <w:rPr>
          <w:rFonts w:ascii="Times New Roman" w:hAnsi="Times New Roman" w:cs="Times New Roman"/>
          <w:sz w:val="24"/>
          <w:szCs w:val="24"/>
        </w:rPr>
        <w:t>Dorian Woods</w:t>
      </w:r>
    </w:p>
    <w:p w14:paraId="56D0230A" w14:textId="77777777" w:rsidR="009C7AC5" w:rsidRPr="00FF1A1D" w:rsidRDefault="009C7AC5">
      <w:pPr>
        <w:pStyle w:val="Body"/>
        <w:rPr>
          <w:rFonts w:ascii="Times New Roman" w:hAnsi="Times New Roman" w:cs="Times New Roman"/>
        </w:rPr>
      </w:pPr>
    </w:p>
    <w:p w14:paraId="09DD2B3A" w14:textId="77777777" w:rsidR="009C7AC5" w:rsidRPr="00FF1A1D" w:rsidRDefault="007A5F70">
      <w:pPr>
        <w:pStyle w:val="Body"/>
        <w:jc w:val="center"/>
        <w:rPr>
          <w:rFonts w:ascii="Times New Roman" w:hAnsi="Times New Roman" w:cs="Times New Roman"/>
        </w:rPr>
      </w:pPr>
      <w:r w:rsidRPr="00FF1A1D">
        <w:rPr>
          <w:rFonts w:ascii="Times New Roman" w:hAnsi="Times New Roman" w:cs="Times New Roman"/>
          <w:sz w:val="24"/>
          <w:szCs w:val="24"/>
        </w:rPr>
        <w:t>Twitter-Fingers</w:t>
      </w:r>
    </w:p>
    <w:p w14:paraId="04CFF577" w14:textId="77777777" w:rsidR="009C7AC5" w:rsidRPr="00FF1A1D" w:rsidRDefault="009C7AC5">
      <w:pPr>
        <w:pStyle w:val="Body"/>
        <w:rPr>
          <w:rFonts w:ascii="Times New Roman" w:hAnsi="Times New Roman" w:cs="Times New Roman"/>
        </w:rPr>
      </w:pPr>
    </w:p>
    <w:p w14:paraId="39087BD8" w14:textId="7388CCE1" w:rsidR="009C7AC5" w:rsidRPr="00992758" w:rsidRDefault="003E266D" w:rsidP="00992758">
      <w:pPr>
        <w:pStyle w:val="Body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Meeting Minutes </w:t>
      </w:r>
      <w:r w:rsidR="00617786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92758">
        <w:rPr>
          <w:rFonts w:ascii="Times New Roman" w:hAnsi="Times New Roman" w:cs="Times New Roman"/>
          <w:sz w:val="24"/>
          <w:szCs w:val="24"/>
        </w:rPr>
        <w:t>April 30</w:t>
      </w:r>
      <w:r w:rsidR="007A5F70" w:rsidRPr="00FF1A1D">
        <w:rPr>
          <w:rFonts w:ascii="Times New Roman" w:hAnsi="Times New Roman" w:cs="Times New Roman"/>
          <w:sz w:val="24"/>
          <w:szCs w:val="24"/>
        </w:rPr>
        <w:t>, 2017</w:t>
      </w:r>
    </w:p>
    <w:p w14:paraId="1583EE5B" w14:textId="77777777" w:rsidR="009C7AC5" w:rsidRPr="00FF1A1D" w:rsidRDefault="009C7AC5">
      <w:pPr>
        <w:pStyle w:val="Body"/>
        <w:rPr>
          <w:rFonts w:ascii="Times New Roman" w:hAnsi="Times New Roman" w:cs="Times New Roman"/>
        </w:rPr>
      </w:pPr>
    </w:p>
    <w:p w14:paraId="015BC738" w14:textId="3AB20594" w:rsidR="009C7AC5" w:rsidRPr="00FF1A1D" w:rsidRDefault="00E35B01">
      <w:pPr>
        <w:pStyle w:val="Body"/>
        <w:rPr>
          <w:rFonts w:ascii="Times New Roman" w:hAnsi="Times New Roman" w:cs="Times New Roman"/>
        </w:rPr>
      </w:pPr>
      <w:r w:rsidRPr="00FF1A1D">
        <w:rPr>
          <w:rFonts w:ascii="Times New Roman" w:hAnsi="Times New Roman" w:cs="Times New Roman"/>
          <w:sz w:val="24"/>
          <w:szCs w:val="24"/>
        </w:rPr>
        <w:t>Objective:</w:t>
      </w:r>
      <w:r w:rsidR="00FB4D44" w:rsidRPr="00FF1A1D">
        <w:rPr>
          <w:rFonts w:ascii="Times New Roman" w:hAnsi="Times New Roman" w:cs="Times New Roman"/>
          <w:sz w:val="24"/>
          <w:szCs w:val="24"/>
        </w:rPr>
        <w:t xml:space="preserve"> </w:t>
      </w:r>
      <w:r w:rsidR="00992758">
        <w:rPr>
          <w:rFonts w:ascii="Times New Roman" w:hAnsi="Times New Roman" w:cs="Times New Roman"/>
          <w:sz w:val="24"/>
          <w:szCs w:val="24"/>
        </w:rPr>
        <w:t>MongoDB accomplishment</w:t>
      </w:r>
    </w:p>
    <w:p w14:paraId="38F65EA0" w14:textId="1891A0D2" w:rsidR="009C7AC5" w:rsidRPr="00FF1A1D" w:rsidRDefault="008408A6">
      <w:pPr>
        <w:pStyle w:val="Body"/>
        <w:rPr>
          <w:rFonts w:ascii="Times New Roman" w:hAnsi="Times New Roman" w:cs="Times New Roman"/>
        </w:rPr>
      </w:pPr>
      <w:r w:rsidRPr="00FF1A1D">
        <w:rPr>
          <w:rFonts w:ascii="Times New Roman" w:hAnsi="Times New Roman" w:cs="Times New Roman"/>
          <w:sz w:val="24"/>
          <w:szCs w:val="24"/>
        </w:rPr>
        <w:t>Attendanc</w:t>
      </w:r>
      <w:r w:rsidR="00283A97">
        <w:rPr>
          <w:rFonts w:ascii="Times New Roman" w:hAnsi="Times New Roman" w:cs="Times New Roman"/>
          <w:sz w:val="24"/>
          <w:szCs w:val="24"/>
        </w:rPr>
        <w:t xml:space="preserve">e: Anisha, </w:t>
      </w:r>
      <w:r w:rsidR="007A5F70" w:rsidRPr="00FF1A1D">
        <w:rPr>
          <w:rFonts w:ascii="Times New Roman" w:hAnsi="Times New Roman" w:cs="Times New Roman"/>
          <w:sz w:val="24"/>
          <w:szCs w:val="24"/>
        </w:rPr>
        <w:t xml:space="preserve">Taylor, Dominique, Julian, </w:t>
      </w:r>
      <w:r w:rsidR="00C16FC9">
        <w:rPr>
          <w:rFonts w:ascii="Times New Roman" w:hAnsi="Times New Roman" w:cs="Times New Roman"/>
          <w:sz w:val="24"/>
          <w:szCs w:val="24"/>
        </w:rPr>
        <w:t xml:space="preserve">Dorian, </w:t>
      </w:r>
      <w:r w:rsidR="007A5F70" w:rsidRPr="00FF1A1D">
        <w:rPr>
          <w:rFonts w:ascii="Times New Roman" w:hAnsi="Times New Roman" w:cs="Times New Roman"/>
          <w:sz w:val="24"/>
          <w:szCs w:val="24"/>
        </w:rPr>
        <w:t>and Sydney</w:t>
      </w:r>
      <w:r w:rsidR="00815CA7">
        <w:rPr>
          <w:rFonts w:ascii="Times New Roman" w:hAnsi="Times New Roman" w:cs="Times New Roman"/>
          <w:sz w:val="24"/>
          <w:szCs w:val="24"/>
        </w:rPr>
        <w:t>.</w:t>
      </w:r>
    </w:p>
    <w:p w14:paraId="5E98EB34" w14:textId="77777777" w:rsidR="009C7AC5" w:rsidRPr="00FF1A1D" w:rsidRDefault="009C7AC5">
      <w:pPr>
        <w:pStyle w:val="Body"/>
        <w:rPr>
          <w:rFonts w:ascii="Times New Roman" w:hAnsi="Times New Roman" w:cs="Times New Roman"/>
        </w:rPr>
      </w:pPr>
    </w:p>
    <w:p w14:paraId="2B840F58" w14:textId="0C50FB64" w:rsidR="009C7AC5" w:rsidRPr="00FF1A1D" w:rsidRDefault="008408A6">
      <w:pPr>
        <w:pStyle w:val="Body"/>
        <w:rPr>
          <w:rFonts w:ascii="Times New Roman" w:hAnsi="Times New Roman" w:cs="Times New Roman"/>
        </w:rPr>
      </w:pPr>
      <w:r w:rsidRPr="00FF1A1D">
        <w:rPr>
          <w:rFonts w:ascii="Times New Roman" w:hAnsi="Times New Roman" w:cs="Times New Roman"/>
          <w:sz w:val="24"/>
          <w:szCs w:val="24"/>
          <w:u w:val="single"/>
        </w:rPr>
        <w:t>RECCOMENDATIONS</w:t>
      </w:r>
    </w:p>
    <w:p w14:paraId="044D7A90" w14:textId="77777777" w:rsidR="009C7AC5" w:rsidRPr="00FF1A1D" w:rsidRDefault="009C7AC5">
      <w:pPr>
        <w:pStyle w:val="Body"/>
        <w:rPr>
          <w:rFonts w:ascii="Times New Roman" w:hAnsi="Times New Roman" w:cs="Times New Roman"/>
        </w:rPr>
      </w:pPr>
    </w:p>
    <w:p w14:paraId="40E22B68" w14:textId="3376DABE" w:rsidR="00896CFE" w:rsidRPr="00FF1A1D" w:rsidRDefault="00992758" w:rsidP="00283A97">
      <w:pPr>
        <w:pStyle w:val="Body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the Twitter API to communicate with the database successfully and to display on the screen in a neat fashion</w:t>
      </w:r>
    </w:p>
    <w:p w14:paraId="19C8EAA5" w14:textId="77777777" w:rsidR="008408A6" w:rsidRPr="00FF1A1D" w:rsidRDefault="008408A6">
      <w:pPr>
        <w:pStyle w:val="Body"/>
        <w:rPr>
          <w:rFonts w:ascii="Times New Roman" w:hAnsi="Times New Roman" w:cs="Times New Roman"/>
          <w:sz w:val="24"/>
          <w:szCs w:val="24"/>
        </w:rPr>
      </w:pPr>
    </w:p>
    <w:p w14:paraId="4BDE8213" w14:textId="77777777" w:rsidR="008408A6" w:rsidRPr="00FF1A1D" w:rsidRDefault="008408A6">
      <w:pPr>
        <w:pStyle w:val="Body"/>
        <w:rPr>
          <w:rFonts w:ascii="Times New Roman" w:hAnsi="Times New Roman" w:cs="Times New Roman"/>
        </w:rPr>
      </w:pPr>
    </w:p>
    <w:p w14:paraId="1E28FCD3" w14:textId="3EC57DB2" w:rsidR="009C7AC5" w:rsidRPr="00FF1A1D" w:rsidRDefault="008408A6">
      <w:pPr>
        <w:pStyle w:val="Body"/>
        <w:rPr>
          <w:rFonts w:ascii="Times New Roman" w:hAnsi="Times New Roman" w:cs="Times New Roman"/>
        </w:rPr>
      </w:pPr>
      <w:r w:rsidRPr="00FF1A1D">
        <w:rPr>
          <w:rFonts w:ascii="Times New Roman" w:hAnsi="Times New Roman" w:cs="Times New Roman"/>
          <w:sz w:val="24"/>
          <w:szCs w:val="24"/>
          <w:u w:val="single"/>
        </w:rPr>
        <w:t>DISCUSSION</w:t>
      </w:r>
    </w:p>
    <w:p w14:paraId="2577F73B" w14:textId="77777777" w:rsidR="009C7AC5" w:rsidRPr="00FF1A1D" w:rsidRDefault="009C7AC5">
      <w:pPr>
        <w:pStyle w:val="Body"/>
        <w:rPr>
          <w:rFonts w:ascii="Times New Roman" w:hAnsi="Times New Roman" w:cs="Times New Roman"/>
        </w:rPr>
      </w:pPr>
    </w:p>
    <w:p w14:paraId="06545E57" w14:textId="029447B1" w:rsidR="009C7AC5" w:rsidRPr="00FF1A1D" w:rsidRDefault="001D14D3">
      <w:pPr>
        <w:pStyle w:val="Body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After long hours of dedication Julian and Sydney successfully connected MongoDB to the website and able to read from MongoDB</w:t>
      </w:r>
      <w:bookmarkStart w:id="0" w:name="_GoBack"/>
      <w:bookmarkEnd w:id="0"/>
      <w:r w:rsidR="00283A97">
        <w:rPr>
          <w:rFonts w:ascii="Times New Roman" w:hAnsi="Times New Roman" w:cs="Times New Roman"/>
          <w:sz w:val="24"/>
          <w:szCs w:val="24"/>
        </w:rPr>
        <w:t>.</w:t>
      </w:r>
    </w:p>
    <w:p w14:paraId="4484FE0C" w14:textId="77777777" w:rsidR="009C7AC5" w:rsidRPr="00FF1A1D" w:rsidRDefault="009C7AC5">
      <w:pPr>
        <w:pStyle w:val="Body"/>
        <w:rPr>
          <w:rFonts w:ascii="Times New Roman" w:hAnsi="Times New Roman" w:cs="Times New Roman"/>
        </w:rPr>
      </w:pPr>
    </w:p>
    <w:p w14:paraId="3D12F38B" w14:textId="77777777" w:rsidR="009C7AC5" w:rsidRPr="00FF1A1D" w:rsidRDefault="007A5F70">
      <w:pPr>
        <w:pStyle w:val="Body"/>
        <w:rPr>
          <w:rFonts w:ascii="Times New Roman" w:hAnsi="Times New Roman" w:cs="Times New Roman"/>
        </w:rPr>
      </w:pPr>
      <w:r w:rsidRPr="00FF1A1D">
        <w:rPr>
          <w:rFonts w:ascii="Times New Roman" w:hAnsi="Times New Roman" w:cs="Times New Roman"/>
          <w:sz w:val="24"/>
          <w:szCs w:val="24"/>
          <w:u w:val="single"/>
        </w:rPr>
        <w:t>PREPARATION FOR THE NEXT MEETING</w:t>
      </w:r>
    </w:p>
    <w:p w14:paraId="1B15E587" w14:textId="77777777" w:rsidR="009C7AC5" w:rsidRPr="00FF1A1D" w:rsidRDefault="009C7AC5">
      <w:pPr>
        <w:pStyle w:val="Body"/>
        <w:rPr>
          <w:rFonts w:ascii="Times New Roman" w:hAnsi="Times New Roman" w:cs="Times New Roman"/>
        </w:rPr>
      </w:pPr>
    </w:p>
    <w:p w14:paraId="6308DA48" w14:textId="4E04DB83" w:rsidR="00371F22" w:rsidRPr="00FF1A1D" w:rsidRDefault="001D14D3">
      <w:pPr>
        <w:pStyle w:val="Body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looking at how to add buttons to the website to make it more interactive</w:t>
      </w:r>
    </w:p>
    <w:sectPr w:rsidR="00371F22" w:rsidRPr="00FF1A1D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34E91D" w14:textId="77777777" w:rsidR="00C626A7" w:rsidRDefault="00C626A7">
      <w:r>
        <w:separator/>
      </w:r>
    </w:p>
  </w:endnote>
  <w:endnote w:type="continuationSeparator" w:id="0">
    <w:p w14:paraId="19153796" w14:textId="77777777" w:rsidR="00C626A7" w:rsidRDefault="00C626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766089" w14:textId="77777777" w:rsidR="009C7AC5" w:rsidRDefault="009C7AC5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A5737E" w14:textId="77777777" w:rsidR="00C626A7" w:rsidRDefault="00C626A7">
      <w:r>
        <w:separator/>
      </w:r>
    </w:p>
  </w:footnote>
  <w:footnote w:type="continuationSeparator" w:id="0">
    <w:p w14:paraId="7747C03A" w14:textId="77777777" w:rsidR="00C626A7" w:rsidRDefault="00C626A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AB2ACB" w14:textId="77777777" w:rsidR="009C7AC5" w:rsidRDefault="009C7AC5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42840E2F"/>
    <w:multiLevelType w:val="hybridMultilevel"/>
    <w:tmpl w:val="A232FE44"/>
    <w:numStyleLink w:val="Bullet"/>
  </w:abstractNum>
  <w:abstractNum w:abstractNumId="6">
    <w:nsid w:val="466A20F6"/>
    <w:multiLevelType w:val="hybridMultilevel"/>
    <w:tmpl w:val="586ED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E67777"/>
    <w:multiLevelType w:val="hybridMultilevel"/>
    <w:tmpl w:val="A232FE44"/>
    <w:styleLink w:val="Bullet"/>
    <w:lvl w:ilvl="0" w:tplc="01C8A540">
      <w:start w:val="1"/>
      <w:numFmt w:val="bullet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327C47D2">
      <w:start w:val="1"/>
      <w:numFmt w:val="bullet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9FF0346E">
      <w:start w:val="1"/>
      <w:numFmt w:val="bullet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D10EB186">
      <w:start w:val="1"/>
      <w:numFmt w:val="bullet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0986B2B8">
      <w:start w:val="1"/>
      <w:numFmt w:val="bullet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D78491D4">
      <w:start w:val="1"/>
      <w:numFmt w:val="bullet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00FAB2E4">
      <w:start w:val="1"/>
      <w:numFmt w:val="bullet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7E983482">
      <w:start w:val="1"/>
      <w:numFmt w:val="bullet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E218556E">
      <w:start w:val="1"/>
      <w:numFmt w:val="bullet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AC5"/>
    <w:rsid w:val="00026254"/>
    <w:rsid w:val="001D14D3"/>
    <w:rsid w:val="001E4762"/>
    <w:rsid w:val="00283A97"/>
    <w:rsid w:val="002E348C"/>
    <w:rsid w:val="002E606A"/>
    <w:rsid w:val="00371F22"/>
    <w:rsid w:val="003E266D"/>
    <w:rsid w:val="00437AC2"/>
    <w:rsid w:val="004825B5"/>
    <w:rsid w:val="00617786"/>
    <w:rsid w:val="0064568E"/>
    <w:rsid w:val="006A76C6"/>
    <w:rsid w:val="006F487A"/>
    <w:rsid w:val="007548D7"/>
    <w:rsid w:val="007A5F70"/>
    <w:rsid w:val="00815CA7"/>
    <w:rsid w:val="008408A6"/>
    <w:rsid w:val="00896CFE"/>
    <w:rsid w:val="0089732A"/>
    <w:rsid w:val="008D5508"/>
    <w:rsid w:val="00992758"/>
    <w:rsid w:val="009A1F11"/>
    <w:rsid w:val="009C7AC5"/>
    <w:rsid w:val="00A11EAF"/>
    <w:rsid w:val="00A5580C"/>
    <w:rsid w:val="00A60233"/>
    <w:rsid w:val="00BB7070"/>
    <w:rsid w:val="00BC6D05"/>
    <w:rsid w:val="00C16FC9"/>
    <w:rsid w:val="00C626A7"/>
    <w:rsid w:val="00CC2222"/>
    <w:rsid w:val="00D35F40"/>
    <w:rsid w:val="00D67C0C"/>
    <w:rsid w:val="00E35B01"/>
    <w:rsid w:val="00FB4D44"/>
    <w:rsid w:val="00FF1A1D"/>
    <w:rsid w:val="00FF1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85F80"/>
  <w15:docId w15:val="{EB9A618C-2591-47F9-B00C-456F43C0B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numbering" w:customStyle="1" w:styleId="Bullet">
    <w:name w:val="Bulle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95</Words>
  <Characters>548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Dominique Collins</cp:lastModifiedBy>
  <cp:revision>9</cp:revision>
  <dcterms:created xsi:type="dcterms:W3CDTF">2017-01-27T03:42:00Z</dcterms:created>
  <dcterms:modified xsi:type="dcterms:W3CDTF">2017-05-02T01:04:00Z</dcterms:modified>
</cp:coreProperties>
</file>