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06ABD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proofErr w:type="spellStart"/>
      <w:r w:rsidRPr="00FF1A1D">
        <w:rPr>
          <w:rFonts w:ascii="Times New Roman" w:hAnsi="Times New Roman" w:cs="Times New Roman"/>
          <w:sz w:val="24"/>
          <w:szCs w:val="24"/>
        </w:rPr>
        <w:t>Anisha</w:t>
      </w:r>
      <w:proofErr w:type="spellEnd"/>
      <w:r w:rsidRPr="00FF1A1D">
        <w:rPr>
          <w:rFonts w:ascii="Times New Roman" w:hAnsi="Times New Roman" w:cs="Times New Roman"/>
          <w:sz w:val="24"/>
          <w:szCs w:val="24"/>
        </w:rPr>
        <w:t xml:space="preserve"> Carter </w:t>
      </w:r>
    </w:p>
    <w:p w14:paraId="57DBD802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Taylor Clark</w:t>
      </w:r>
    </w:p>
    <w:p w14:paraId="27FAAE9A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Dominique Collins</w:t>
      </w:r>
    </w:p>
    <w:p w14:paraId="570916AC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Julian Mathis - Project Manager</w:t>
      </w:r>
    </w:p>
    <w:p w14:paraId="12B79E54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Sydney Parker</w:t>
      </w:r>
    </w:p>
    <w:p w14:paraId="2941A7D3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Dorian Woods</w:t>
      </w:r>
    </w:p>
    <w:p w14:paraId="56D0230A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9DD2B3A" w14:textId="77777777" w:rsidR="009C7AC5" w:rsidRPr="00FF1A1D" w:rsidRDefault="007A5F70">
      <w:pPr>
        <w:pStyle w:val="Body"/>
        <w:jc w:val="center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Twitter-Fingers</w:t>
      </w:r>
    </w:p>
    <w:p w14:paraId="04CFF577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39087BD8" w14:textId="73955F04" w:rsidR="009C7AC5" w:rsidRPr="00FF1A1D" w:rsidRDefault="003E266D">
      <w:pPr>
        <w:pStyle w:val="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Minutes </w:t>
      </w:r>
      <w:r w:rsidR="0061778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1959">
        <w:rPr>
          <w:rFonts w:ascii="Times New Roman" w:hAnsi="Times New Roman" w:cs="Times New Roman"/>
          <w:sz w:val="24"/>
          <w:szCs w:val="24"/>
        </w:rPr>
        <w:t>April 20</w:t>
      </w:r>
      <w:r w:rsidR="007A5F70" w:rsidRPr="00FF1A1D">
        <w:rPr>
          <w:rFonts w:ascii="Times New Roman" w:hAnsi="Times New Roman" w:cs="Times New Roman"/>
          <w:sz w:val="24"/>
          <w:szCs w:val="24"/>
        </w:rPr>
        <w:t>, 2017</w:t>
      </w:r>
    </w:p>
    <w:p w14:paraId="1583EE5B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15BC738" w14:textId="148145FF" w:rsidR="009C7AC5" w:rsidRPr="00FF1A1D" w:rsidRDefault="00E35B01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Objective:</w:t>
      </w:r>
      <w:r w:rsidR="00FB4D44" w:rsidRPr="00FF1A1D">
        <w:rPr>
          <w:rFonts w:ascii="Times New Roman" w:hAnsi="Times New Roman" w:cs="Times New Roman"/>
          <w:sz w:val="24"/>
          <w:szCs w:val="24"/>
        </w:rPr>
        <w:t xml:space="preserve"> </w:t>
      </w:r>
      <w:r w:rsidR="000112E4">
        <w:rPr>
          <w:rFonts w:ascii="Times New Roman" w:hAnsi="Times New Roman" w:cs="Times New Roman"/>
          <w:sz w:val="24"/>
          <w:szCs w:val="24"/>
        </w:rPr>
        <w:t>Review Iteration 4 feedback</w:t>
      </w:r>
    </w:p>
    <w:p w14:paraId="38F65EA0" w14:textId="1891A0D2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Attendanc</w:t>
      </w:r>
      <w:r w:rsidR="00283A97">
        <w:rPr>
          <w:rFonts w:ascii="Times New Roman" w:hAnsi="Times New Roman" w:cs="Times New Roman"/>
          <w:sz w:val="24"/>
          <w:szCs w:val="24"/>
        </w:rPr>
        <w:t xml:space="preserve">e: </w:t>
      </w:r>
      <w:proofErr w:type="spellStart"/>
      <w:r w:rsidR="00283A97">
        <w:rPr>
          <w:rFonts w:ascii="Times New Roman" w:hAnsi="Times New Roman" w:cs="Times New Roman"/>
          <w:sz w:val="24"/>
          <w:szCs w:val="24"/>
        </w:rPr>
        <w:t>Anisha</w:t>
      </w:r>
      <w:proofErr w:type="spellEnd"/>
      <w:r w:rsidR="00283A97">
        <w:rPr>
          <w:rFonts w:ascii="Times New Roman" w:hAnsi="Times New Roman" w:cs="Times New Roman"/>
          <w:sz w:val="24"/>
          <w:szCs w:val="24"/>
        </w:rPr>
        <w:t xml:space="preserve">, </w:t>
      </w:r>
      <w:r w:rsidR="007A5F70" w:rsidRPr="00FF1A1D">
        <w:rPr>
          <w:rFonts w:ascii="Times New Roman" w:hAnsi="Times New Roman" w:cs="Times New Roman"/>
          <w:sz w:val="24"/>
          <w:szCs w:val="24"/>
        </w:rPr>
        <w:t xml:space="preserve">Taylor, Dominique, Julian, </w:t>
      </w:r>
      <w:r w:rsidR="00C16FC9">
        <w:rPr>
          <w:rFonts w:ascii="Times New Roman" w:hAnsi="Times New Roman" w:cs="Times New Roman"/>
          <w:sz w:val="24"/>
          <w:szCs w:val="24"/>
        </w:rPr>
        <w:t xml:space="preserve">Dorian, </w:t>
      </w:r>
      <w:r w:rsidR="007A5F70" w:rsidRPr="00FF1A1D">
        <w:rPr>
          <w:rFonts w:ascii="Times New Roman" w:hAnsi="Times New Roman" w:cs="Times New Roman"/>
          <w:sz w:val="24"/>
          <w:szCs w:val="24"/>
        </w:rPr>
        <w:t>and Sydney</w:t>
      </w:r>
      <w:r w:rsidR="00815CA7">
        <w:rPr>
          <w:rFonts w:ascii="Times New Roman" w:hAnsi="Times New Roman" w:cs="Times New Roman"/>
          <w:sz w:val="24"/>
          <w:szCs w:val="24"/>
        </w:rPr>
        <w:t>.</w:t>
      </w:r>
    </w:p>
    <w:p w14:paraId="5E98EB34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2B840F58" w14:textId="0C50FB64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RECCOMENDATIONS</w:t>
      </w:r>
    </w:p>
    <w:p w14:paraId="044D7A90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40E22B68" w14:textId="79F40D22" w:rsidR="00896CFE" w:rsidRDefault="001A46CE" w:rsidP="001A46CE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Dorian worked on Design documentation</w:t>
      </w:r>
    </w:p>
    <w:p w14:paraId="5AF16672" w14:textId="432E12E1" w:rsidR="001A46CE" w:rsidRDefault="001A46CE" w:rsidP="001A46CE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Sydney worked on Functional documentation</w:t>
      </w:r>
    </w:p>
    <w:p w14:paraId="22A8DCDF" w14:textId="2BA16314" w:rsidR="001A46CE" w:rsidRDefault="001A46CE" w:rsidP="001A46CE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Taylor worked on Requirements documentation</w:t>
      </w:r>
    </w:p>
    <w:p w14:paraId="6962BC3F" w14:textId="281C20F5" w:rsidR="001A46CE" w:rsidRDefault="001A46CE" w:rsidP="001A46CE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 worked on Test documentation</w:t>
      </w:r>
    </w:p>
    <w:p w14:paraId="5A292FF1" w14:textId="071667C9" w:rsidR="001A46CE" w:rsidRDefault="001A46CE" w:rsidP="001A46CE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Dominique worked on Project Plan documentation with the help of Taylor on Project Plan Milestone</w:t>
      </w:r>
    </w:p>
    <w:p w14:paraId="792121B0" w14:textId="01982D77" w:rsidR="001A46CE" w:rsidRPr="00FF1A1D" w:rsidRDefault="001A46CE" w:rsidP="001A46CE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reviewed all documentation to confirm correctness</w:t>
      </w:r>
    </w:p>
    <w:p w14:paraId="19C8EAA5" w14:textId="77777777" w:rsidR="008408A6" w:rsidRPr="00FF1A1D" w:rsidRDefault="008408A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BDE8213" w14:textId="77777777" w:rsidR="008408A6" w:rsidRPr="00FF1A1D" w:rsidRDefault="008408A6">
      <w:pPr>
        <w:pStyle w:val="Body"/>
        <w:rPr>
          <w:rFonts w:ascii="Times New Roman" w:hAnsi="Times New Roman" w:cs="Times New Roman"/>
        </w:rPr>
      </w:pPr>
    </w:p>
    <w:p w14:paraId="1E28FCD3" w14:textId="3EC57DB2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DISCUSSION</w:t>
      </w:r>
    </w:p>
    <w:p w14:paraId="2577F73B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6545E57" w14:textId="3951F8ED" w:rsidR="009C7AC5" w:rsidRPr="00FF1A1D" w:rsidRDefault="00E17096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Final documentation touches</w:t>
      </w:r>
      <w:r w:rsidR="00283A9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484FE0C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3D12F38B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PREPARATION FOR THE NEXT MEETING</w:t>
      </w:r>
    </w:p>
    <w:p w14:paraId="1B15E587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6308DA48" w14:textId="29A813FD" w:rsidR="00371F22" w:rsidRPr="00FF1A1D" w:rsidRDefault="001A46CE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ready to work on website and research on MongoDB</w:t>
      </w:r>
    </w:p>
    <w:sectPr w:rsidR="00371F22" w:rsidRPr="00FF1A1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4BE3F" w14:textId="77777777" w:rsidR="00480DEE" w:rsidRDefault="00480DEE">
      <w:r>
        <w:separator/>
      </w:r>
    </w:p>
  </w:endnote>
  <w:endnote w:type="continuationSeparator" w:id="0">
    <w:p w14:paraId="742D2D11" w14:textId="77777777" w:rsidR="00480DEE" w:rsidRDefault="0048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6089" w14:textId="77777777" w:rsidR="009C7AC5" w:rsidRDefault="009C7AC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0D9B7" w14:textId="77777777" w:rsidR="00480DEE" w:rsidRDefault="00480DEE">
      <w:r>
        <w:separator/>
      </w:r>
    </w:p>
  </w:footnote>
  <w:footnote w:type="continuationSeparator" w:id="0">
    <w:p w14:paraId="77AE3713" w14:textId="77777777" w:rsidR="00480DEE" w:rsidRDefault="00480D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B2ACB" w14:textId="77777777" w:rsidR="009C7AC5" w:rsidRDefault="009C7AC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2840E2F"/>
    <w:multiLevelType w:val="hybridMultilevel"/>
    <w:tmpl w:val="A232FE44"/>
    <w:numStyleLink w:val="Bullet"/>
  </w:abstractNum>
  <w:abstractNum w:abstractNumId="6">
    <w:nsid w:val="466A20F6"/>
    <w:multiLevelType w:val="hybridMultilevel"/>
    <w:tmpl w:val="586E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67777"/>
    <w:multiLevelType w:val="hybridMultilevel"/>
    <w:tmpl w:val="A232FE44"/>
    <w:styleLink w:val="Bullet"/>
    <w:lvl w:ilvl="0" w:tplc="01C8A5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27C47D2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F0346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10EB18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986B2B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78491D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0FAB2E4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E983482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218556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C5"/>
    <w:rsid w:val="000112E4"/>
    <w:rsid w:val="00026254"/>
    <w:rsid w:val="001A46CE"/>
    <w:rsid w:val="001E4762"/>
    <w:rsid w:val="00283A97"/>
    <w:rsid w:val="002E348C"/>
    <w:rsid w:val="002E606A"/>
    <w:rsid w:val="00371F22"/>
    <w:rsid w:val="003E266D"/>
    <w:rsid w:val="00437AC2"/>
    <w:rsid w:val="00480DEE"/>
    <w:rsid w:val="004825B5"/>
    <w:rsid w:val="00617786"/>
    <w:rsid w:val="0064568E"/>
    <w:rsid w:val="006A76C6"/>
    <w:rsid w:val="006F487A"/>
    <w:rsid w:val="007548D7"/>
    <w:rsid w:val="007A5F70"/>
    <w:rsid w:val="00815CA7"/>
    <w:rsid w:val="008408A6"/>
    <w:rsid w:val="00896CFE"/>
    <w:rsid w:val="0089732A"/>
    <w:rsid w:val="008D5508"/>
    <w:rsid w:val="009A1F11"/>
    <w:rsid w:val="009C7AC5"/>
    <w:rsid w:val="00A11EAF"/>
    <w:rsid w:val="00A5580C"/>
    <w:rsid w:val="00A60233"/>
    <w:rsid w:val="00BB7070"/>
    <w:rsid w:val="00BC6D05"/>
    <w:rsid w:val="00C01959"/>
    <w:rsid w:val="00C16FC9"/>
    <w:rsid w:val="00CC2222"/>
    <w:rsid w:val="00D35F40"/>
    <w:rsid w:val="00D67C0C"/>
    <w:rsid w:val="00E17096"/>
    <w:rsid w:val="00E35B01"/>
    <w:rsid w:val="00FB4D44"/>
    <w:rsid w:val="00FF1A1D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5F80"/>
  <w15:docId w15:val="{EB9A618C-2591-47F9-B00C-456F43C0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Dominique Collins</cp:lastModifiedBy>
  <cp:revision>9</cp:revision>
  <dcterms:created xsi:type="dcterms:W3CDTF">2017-01-27T03:42:00Z</dcterms:created>
  <dcterms:modified xsi:type="dcterms:W3CDTF">2017-05-02T01:19:00Z</dcterms:modified>
</cp:coreProperties>
</file>