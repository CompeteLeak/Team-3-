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06ABD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 xml:space="preserve">Anisha Carter </w:t>
      </w:r>
    </w:p>
    <w:p w14:paraId="57DBD802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Taylor Clark</w:t>
      </w:r>
    </w:p>
    <w:p w14:paraId="27FAAE9A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Dominique Collins</w:t>
      </w:r>
    </w:p>
    <w:p w14:paraId="570916AC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Julian Mathis - Project Manager</w:t>
      </w:r>
    </w:p>
    <w:p w14:paraId="12B79E54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Sydney Parker</w:t>
      </w:r>
    </w:p>
    <w:p w14:paraId="2941A7D3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Dorian Woods</w:t>
      </w:r>
    </w:p>
    <w:p w14:paraId="56D0230A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9DD2B3A" w14:textId="77777777" w:rsidR="009C7AC5" w:rsidRPr="00FF1A1D" w:rsidRDefault="007A5F70">
      <w:pPr>
        <w:pStyle w:val="Body"/>
        <w:jc w:val="center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Twitter-Fingers</w:t>
      </w:r>
    </w:p>
    <w:p w14:paraId="04CFF57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9087BD8" w14:textId="14FA0E60" w:rsidR="009C7AC5" w:rsidRPr="00FF1A1D" w:rsidRDefault="003E266D">
      <w:pPr>
        <w:pStyle w:val="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Minutes </w:t>
      </w:r>
      <w:r w:rsidR="0061778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8E">
        <w:rPr>
          <w:rFonts w:ascii="Times New Roman" w:hAnsi="Times New Roman" w:cs="Times New Roman"/>
          <w:sz w:val="24"/>
          <w:szCs w:val="24"/>
        </w:rPr>
        <w:t>May 2</w:t>
      </w:r>
      <w:r w:rsidR="007A5F70" w:rsidRPr="00FF1A1D">
        <w:rPr>
          <w:rFonts w:ascii="Times New Roman" w:hAnsi="Times New Roman" w:cs="Times New Roman"/>
          <w:sz w:val="24"/>
          <w:szCs w:val="24"/>
        </w:rPr>
        <w:t>, 2017</w:t>
      </w:r>
    </w:p>
    <w:p w14:paraId="1583EE5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15BC738" w14:textId="000E484D" w:rsidR="009C7AC5" w:rsidRPr="00FF1A1D" w:rsidRDefault="00E35B01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Objective:</w:t>
      </w:r>
      <w:r w:rsidR="00FB4D44" w:rsidRPr="00FF1A1D">
        <w:rPr>
          <w:rFonts w:ascii="Times New Roman" w:hAnsi="Times New Roman" w:cs="Times New Roman"/>
          <w:sz w:val="24"/>
          <w:szCs w:val="24"/>
        </w:rPr>
        <w:t xml:space="preserve"> </w:t>
      </w:r>
      <w:r w:rsidR="00C16FC9">
        <w:rPr>
          <w:rFonts w:ascii="Times New Roman" w:hAnsi="Times New Roman" w:cs="Times New Roman"/>
          <w:sz w:val="24"/>
          <w:szCs w:val="24"/>
        </w:rPr>
        <w:t>Putting final to</w:t>
      </w:r>
      <w:r w:rsidR="00160B8E">
        <w:rPr>
          <w:rFonts w:ascii="Times New Roman" w:hAnsi="Times New Roman" w:cs="Times New Roman"/>
          <w:sz w:val="24"/>
          <w:szCs w:val="24"/>
        </w:rPr>
        <w:t>uches on documentation and</w:t>
      </w:r>
      <w:r w:rsidR="00896CF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38F65EA0" w14:textId="1891A0D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Attendanc</w:t>
      </w:r>
      <w:r w:rsidR="00283A97">
        <w:rPr>
          <w:rFonts w:ascii="Times New Roman" w:hAnsi="Times New Roman" w:cs="Times New Roman"/>
          <w:sz w:val="24"/>
          <w:szCs w:val="24"/>
        </w:rPr>
        <w:t xml:space="preserve">e: Anisha, </w:t>
      </w:r>
      <w:r w:rsidR="007A5F70" w:rsidRPr="00FF1A1D">
        <w:rPr>
          <w:rFonts w:ascii="Times New Roman" w:hAnsi="Times New Roman" w:cs="Times New Roman"/>
          <w:sz w:val="24"/>
          <w:szCs w:val="24"/>
        </w:rPr>
        <w:t xml:space="preserve">Taylor, Dominique, Julian, </w:t>
      </w:r>
      <w:r w:rsidR="00C16FC9">
        <w:rPr>
          <w:rFonts w:ascii="Times New Roman" w:hAnsi="Times New Roman" w:cs="Times New Roman"/>
          <w:sz w:val="24"/>
          <w:szCs w:val="24"/>
        </w:rPr>
        <w:t xml:space="preserve">Dorian, </w:t>
      </w:r>
      <w:r w:rsidR="007A5F70" w:rsidRPr="00FF1A1D">
        <w:rPr>
          <w:rFonts w:ascii="Times New Roman" w:hAnsi="Times New Roman" w:cs="Times New Roman"/>
          <w:sz w:val="24"/>
          <w:szCs w:val="24"/>
        </w:rPr>
        <w:t>and Sydney</w:t>
      </w:r>
      <w:r w:rsidR="00815CA7">
        <w:rPr>
          <w:rFonts w:ascii="Times New Roman" w:hAnsi="Times New Roman" w:cs="Times New Roman"/>
          <w:sz w:val="24"/>
          <w:szCs w:val="24"/>
        </w:rPr>
        <w:t>.</w:t>
      </w:r>
    </w:p>
    <w:p w14:paraId="5E98EB34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2B840F58" w14:textId="0C50FB64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RECCOMENDATIONS</w:t>
      </w:r>
    </w:p>
    <w:p w14:paraId="044D7A90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40E22B68" w14:textId="1A5D6A8A" w:rsidR="00896CFE" w:rsidRDefault="00160B8E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everything runs smoothly on Anisha’s laptop</w:t>
      </w:r>
    </w:p>
    <w:p w14:paraId="2293C79C" w14:textId="2D8C2F18" w:rsidR="00160B8E" w:rsidRDefault="00160B8E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run through of the final presentation</w:t>
      </w:r>
    </w:p>
    <w:p w14:paraId="0CCCF2D3" w14:textId="75F76629" w:rsidR="00160B8E" w:rsidRPr="00FF1A1D" w:rsidRDefault="00160B8E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everyone is okay with the way the presentation is set up and it goes well with everyone</w:t>
      </w:r>
    </w:p>
    <w:p w14:paraId="19C8EAA5" w14:textId="77777777" w:rsidR="008408A6" w:rsidRPr="00FF1A1D" w:rsidRDefault="008408A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BDE8213" w14:textId="77777777" w:rsidR="008408A6" w:rsidRPr="00FF1A1D" w:rsidRDefault="008408A6">
      <w:pPr>
        <w:pStyle w:val="Body"/>
        <w:rPr>
          <w:rFonts w:ascii="Times New Roman" w:hAnsi="Times New Roman" w:cs="Times New Roman"/>
        </w:rPr>
      </w:pPr>
    </w:p>
    <w:p w14:paraId="1E28FCD3" w14:textId="3EC57DB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14:paraId="2577F73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6545E57" w14:textId="11DE2738" w:rsidR="009C7AC5" w:rsidRPr="00FF1A1D" w:rsidRDefault="00283A97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Everyone will </w:t>
      </w:r>
      <w:r w:rsidR="00C16FC9">
        <w:rPr>
          <w:rFonts w:ascii="Times New Roman" w:hAnsi="Times New Roman" w:cs="Times New Roman"/>
          <w:sz w:val="24"/>
          <w:szCs w:val="24"/>
        </w:rPr>
        <w:t>write their individual contribution and make sure everyone’s time is correct on timesheet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4FE0C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D12F38B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PREPARATION FOR THE NEXT MEETING</w:t>
      </w:r>
    </w:p>
    <w:p w14:paraId="1B15E58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6308DA48" w14:textId="387899DD" w:rsidR="00371F22" w:rsidRPr="00FF1A1D" w:rsidRDefault="00160B8E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more meetings. Tis the last year</w:t>
      </w:r>
      <w:bookmarkStart w:id="0" w:name="_GoBack"/>
      <w:bookmarkEnd w:id="0"/>
    </w:p>
    <w:sectPr w:rsidR="00371F22" w:rsidRPr="00FF1A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188C3" w14:textId="77777777" w:rsidR="00160278" w:rsidRDefault="00160278">
      <w:r>
        <w:separator/>
      </w:r>
    </w:p>
  </w:endnote>
  <w:endnote w:type="continuationSeparator" w:id="0">
    <w:p w14:paraId="4F6F89E0" w14:textId="77777777" w:rsidR="00160278" w:rsidRDefault="0016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6089" w14:textId="77777777" w:rsidR="009C7AC5" w:rsidRDefault="009C7AC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BB419" w14:textId="77777777" w:rsidR="00160278" w:rsidRDefault="00160278">
      <w:r>
        <w:separator/>
      </w:r>
    </w:p>
  </w:footnote>
  <w:footnote w:type="continuationSeparator" w:id="0">
    <w:p w14:paraId="4CF1459C" w14:textId="77777777" w:rsidR="00160278" w:rsidRDefault="001602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B2ACB" w14:textId="77777777" w:rsidR="009C7AC5" w:rsidRDefault="009C7AC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2840E2F"/>
    <w:multiLevelType w:val="hybridMultilevel"/>
    <w:tmpl w:val="A232FE44"/>
    <w:numStyleLink w:val="Bullet"/>
  </w:abstractNum>
  <w:abstractNum w:abstractNumId="6">
    <w:nsid w:val="466A20F6"/>
    <w:multiLevelType w:val="hybridMultilevel"/>
    <w:tmpl w:val="586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7777"/>
    <w:multiLevelType w:val="hybridMultilevel"/>
    <w:tmpl w:val="A232FE44"/>
    <w:styleLink w:val="Bullet"/>
    <w:lvl w:ilvl="0" w:tplc="01C8A5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27C47D2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0346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0EB18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86B2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8491D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0FAB2E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E983482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218556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5"/>
    <w:rsid w:val="00026254"/>
    <w:rsid w:val="00160278"/>
    <w:rsid w:val="00160B8E"/>
    <w:rsid w:val="001E4762"/>
    <w:rsid w:val="00283A97"/>
    <w:rsid w:val="002E348C"/>
    <w:rsid w:val="002E606A"/>
    <w:rsid w:val="00371F22"/>
    <w:rsid w:val="003E266D"/>
    <w:rsid w:val="00437AC2"/>
    <w:rsid w:val="004825B5"/>
    <w:rsid w:val="00617786"/>
    <w:rsid w:val="0064568E"/>
    <w:rsid w:val="006A76C6"/>
    <w:rsid w:val="006F487A"/>
    <w:rsid w:val="007548D7"/>
    <w:rsid w:val="007A5F70"/>
    <w:rsid w:val="00815CA7"/>
    <w:rsid w:val="008408A6"/>
    <w:rsid w:val="00896CFE"/>
    <w:rsid w:val="0089732A"/>
    <w:rsid w:val="008D5508"/>
    <w:rsid w:val="009A1F11"/>
    <w:rsid w:val="009C7AC5"/>
    <w:rsid w:val="00A11EAF"/>
    <w:rsid w:val="00A5580C"/>
    <w:rsid w:val="00A60233"/>
    <w:rsid w:val="00BB7070"/>
    <w:rsid w:val="00BC6D05"/>
    <w:rsid w:val="00C16FC9"/>
    <w:rsid w:val="00CC2222"/>
    <w:rsid w:val="00D35F40"/>
    <w:rsid w:val="00D67C0C"/>
    <w:rsid w:val="00E35B01"/>
    <w:rsid w:val="00FB4D44"/>
    <w:rsid w:val="00FF1A1D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5F80"/>
  <w15:docId w15:val="{EB9A618C-2591-47F9-B00C-456F43C0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Dominique Collins</cp:lastModifiedBy>
  <cp:revision>9</cp:revision>
  <dcterms:created xsi:type="dcterms:W3CDTF">2017-01-27T03:42:00Z</dcterms:created>
  <dcterms:modified xsi:type="dcterms:W3CDTF">2017-05-02T00:55:00Z</dcterms:modified>
</cp:coreProperties>
</file>